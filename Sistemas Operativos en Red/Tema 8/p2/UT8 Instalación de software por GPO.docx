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5B7FE6" w14:textId="77777777" w:rsidR="0044102C" w:rsidRPr="00C116AC" w:rsidRDefault="00A74A2C" w:rsidP="00DE7297">
      <w:pPr>
        <w:pStyle w:val="Ttulo1"/>
        <w:rPr>
          <w:color w:val="70AD47" w:themeColor="accent6"/>
        </w:rPr>
      </w:pPr>
      <w:r>
        <w:tab/>
      </w:r>
      <w:r>
        <w:tab/>
      </w:r>
      <w:r>
        <w:tab/>
      </w:r>
      <w:r>
        <w:tab/>
      </w:r>
      <w:r w:rsidRPr="00C116AC">
        <w:rPr>
          <w:color w:val="70AD47" w:themeColor="accent6"/>
        </w:rPr>
        <w:t xml:space="preserve">Instalación de Software por </w:t>
      </w:r>
      <w:r w:rsidR="0044102C" w:rsidRPr="00C116AC">
        <w:rPr>
          <w:color w:val="70AD47" w:themeColor="accent6"/>
        </w:rPr>
        <w:t xml:space="preserve">GPO </w:t>
      </w:r>
    </w:p>
    <w:p w14:paraId="4746930A" w14:textId="77777777" w:rsidR="0044102C" w:rsidRPr="00C116AC" w:rsidRDefault="0044102C">
      <w:pPr>
        <w:rPr>
          <w:color w:val="70AD47" w:themeColor="accent6"/>
        </w:rPr>
      </w:pPr>
    </w:p>
    <w:p w14:paraId="7983C377" w14:textId="77777777" w:rsidR="00280B65" w:rsidRPr="00C116AC" w:rsidRDefault="00280B65" w:rsidP="00DE7297">
      <w:pPr>
        <w:pStyle w:val="Ttulo2"/>
        <w:rPr>
          <w:color w:val="70AD47" w:themeColor="accent6"/>
        </w:rPr>
      </w:pPr>
      <w:r w:rsidRPr="00C116AC">
        <w:rPr>
          <w:color w:val="70AD47" w:themeColor="accent6"/>
        </w:rPr>
        <w:t xml:space="preserve">Equipo </w:t>
      </w:r>
      <w:r w:rsidRPr="00C116AC">
        <w:rPr>
          <w:b w:val="0"/>
          <w:bCs w:val="0"/>
          <w:color w:val="70AD47" w:themeColor="accent6"/>
        </w:rPr>
        <w:t>Servidor DA</w:t>
      </w:r>
    </w:p>
    <w:p w14:paraId="4EEEAE75" w14:textId="77777777" w:rsidR="0044102C" w:rsidRDefault="0044102C"/>
    <w:p w14:paraId="35A78CA8" w14:textId="77777777" w:rsidR="0044102C" w:rsidRDefault="0044102C">
      <w:pPr>
        <w:numPr>
          <w:ilvl w:val="0"/>
          <w:numId w:val="1"/>
        </w:numPr>
      </w:pPr>
      <w:r>
        <w:t xml:space="preserve"> Cree una carpeta compartida</w:t>
      </w:r>
      <w:r w:rsidR="00A74A2C">
        <w:t xml:space="preserve"> (</w:t>
      </w:r>
      <w:r w:rsidR="006809FC">
        <w:t xml:space="preserve">llamada </w:t>
      </w:r>
      <w:proofErr w:type="spellStart"/>
      <w:r w:rsidR="006809FC">
        <w:t>SoftwareInstall</w:t>
      </w:r>
      <w:proofErr w:type="spellEnd"/>
      <w:r w:rsidR="00A74A2C">
        <w:t>)</w:t>
      </w:r>
      <w:r>
        <w:t xml:space="preserve"> y guarde </w:t>
      </w:r>
      <w:r w:rsidR="00A17127">
        <w:t>el o</w:t>
      </w:r>
      <w:r w:rsidR="006809FC">
        <w:t xml:space="preserve"> los </w:t>
      </w:r>
      <w:r>
        <w:t>archivo</w:t>
      </w:r>
      <w:r w:rsidR="006809FC">
        <w:t>s</w:t>
      </w:r>
      <w:r>
        <w:t xml:space="preserve"> .</w:t>
      </w:r>
      <w:proofErr w:type="spellStart"/>
      <w:r>
        <w:t>msi</w:t>
      </w:r>
      <w:proofErr w:type="spellEnd"/>
      <w:r>
        <w:t xml:space="preserve"> del software que desea instalar.</w:t>
      </w:r>
    </w:p>
    <w:p w14:paraId="77CBCDD0" w14:textId="0A79DD4E" w:rsidR="0044102C" w:rsidRDefault="0044102C">
      <w:pPr>
        <w:numPr>
          <w:ilvl w:val="0"/>
          <w:numId w:val="1"/>
        </w:numPr>
      </w:pPr>
      <w:proofErr w:type="gramStart"/>
      <w:r>
        <w:t>Diríjase ”Herramientas</w:t>
      </w:r>
      <w:proofErr w:type="gramEnd"/>
      <w:r>
        <w:t xml:space="preserve"> </w:t>
      </w:r>
      <w:proofErr w:type="spellStart"/>
      <w:r>
        <w:t>administrativas”</w:t>
      </w:r>
      <w:r>
        <w:rPr>
          <w:rFonts w:ascii="Wingdings" w:hAnsi="Wingdings"/>
        </w:rPr>
        <w:t></w:t>
      </w:r>
      <w:r>
        <w:t>“Usuarios</w:t>
      </w:r>
      <w:proofErr w:type="spellEnd"/>
      <w:r>
        <w:t xml:space="preserve"> del Directorio Activo” o bien ejecute en “Inicio”</w:t>
      </w:r>
      <w:r>
        <w:rPr>
          <w:rFonts w:ascii="Wingdings" w:hAnsi="Wingdings"/>
        </w:rPr>
        <w:t></w:t>
      </w:r>
      <w:proofErr w:type="spellStart"/>
      <w:r>
        <w:t>dsa.msc</w:t>
      </w:r>
      <w:proofErr w:type="spellEnd"/>
      <w:r w:rsidR="006809FC">
        <w:t>. Se abrirá la ventana de:</w:t>
      </w:r>
    </w:p>
    <w:p w14:paraId="60A39B06" w14:textId="77777777" w:rsidR="006809FC" w:rsidRDefault="006809FC" w:rsidP="006809FC">
      <w:pPr>
        <w:ind w:left="360"/>
      </w:pPr>
    </w:p>
    <w:p w14:paraId="7F7F15C2" w14:textId="08233C21" w:rsidR="00003C95" w:rsidRDefault="006809FC" w:rsidP="00003C95">
      <w:pPr>
        <w:numPr>
          <w:ilvl w:val="0"/>
          <w:numId w:val="1"/>
        </w:numPr>
      </w:pPr>
      <w:bookmarkStart w:id="0" w:name="_Hlk504478913"/>
      <w:r>
        <w:t xml:space="preserve">Vuelva </w:t>
      </w:r>
      <w:proofErr w:type="gramStart"/>
      <w:r>
        <w:t>a ”Herramientas</w:t>
      </w:r>
      <w:proofErr w:type="gramEnd"/>
      <w:r>
        <w:t xml:space="preserve"> administrativas”</w:t>
      </w:r>
      <w:bookmarkStart w:id="1" w:name="_Hlk504477882"/>
      <w:r>
        <w:rPr>
          <w:rFonts w:ascii="Wingdings" w:hAnsi="Wingdings"/>
        </w:rPr>
        <w:t></w:t>
      </w:r>
      <w:bookmarkEnd w:id="1"/>
      <w:r>
        <w:rPr>
          <w:rFonts w:ascii="Wingdings" w:hAnsi="Wingdings"/>
        </w:rPr>
        <w:t></w:t>
      </w:r>
      <w:r>
        <w:rPr>
          <w:rFonts w:cs="Times New Roman"/>
        </w:rPr>
        <w:t>Administración Directivas de grupo</w:t>
      </w:r>
      <w:r>
        <w:t xml:space="preserve"> o </w:t>
      </w:r>
      <w:proofErr w:type="spellStart"/>
      <w:r>
        <w:t>gmc.msc</w:t>
      </w:r>
      <w:proofErr w:type="spellEnd"/>
      <w:r w:rsidR="00003C95">
        <w:t>.</w:t>
      </w:r>
    </w:p>
    <w:bookmarkEnd w:id="0"/>
    <w:p w14:paraId="4972B8D9" w14:textId="77777777" w:rsidR="00003C95" w:rsidRDefault="00003C95" w:rsidP="00003C95">
      <w:pPr>
        <w:pStyle w:val="Prrafodelista"/>
      </w:pPr>
    </w:p>
    <w:p w14:paraId="512A42F5" w14:textId="77777777" w:rsidR="0044102C" w:rsidRDefault="00003C95">
      <w:pPr>
        <w:numPr>
          <w:ilvl w:val="0"/>
          <w:numId w:val="1"/>
        </w:numPr>
      </w:pPr>
      <w:r>
        <w:t>S</w:t>
      </w:r>
      <w:r w:rsidR="0044102C">
        <w:t>eleccione la unidad organizativa</w:t>
      </w:r>
      <w:r w:rsidR="00A17127">
        <w:t xml:space="preserve"> “</w:t>
      </w:r>
      <w:proofErr w:type="gramStart"/>
      <w:r w:rsidR="00A17127">
        <w:t>Secretaria</w:t>
      </w:r>
      <w:proofErr w:type="gramEnd"/>
      <w:r w:rsidR="00A17127">
        <w:t>”</w:t>
      </w:r>
      <w:r w:rsidR="0044102C">
        <w:t xml:space="preserve"> y pulse </w:t>
      </w:r>
      <w:r w:rsidR="006809FC">
        <w:t>botón</w:t>
      </w:r>
      <w:r w:rsidR="0044102C">
        <w:t xml:space="preserve"> derecho</w:t>
      </w:r>
      <w:r>
        <w:t>, crear nueva GPO para el dominio y vinculada aquí</w:t>
      </w:r>
      <w:r w:rsidR="0044102C">
        <w:t>.</w:t>
      </w:r>
    </w:p>
    <w:p w14:paraId="5D57A0F2" w14:textId="77777777" w:rsidR="00003C95" w:rsidRDefault="00003C95" w:rsidP="00003C95">
      <w:pPr>
        <w:pStyle w:val="Prrafodelista"/>
      </w:pPr>
    </w:p>
    <w:p w14:paraId="05C64BFE" w14:textId="77777777" w:rsidR="00003C95" w:rsidRDefault="00003C95" w:rsidP="00003C95">
      <w:pPr>
        <w:ind w:left="360"/>
      </w:pPr>
    </w:p>
    <w:p w14:paraId="235E0E37" w14:textId="77777777" w:rsidR="0044102C" w:rsidRDefault="00FC4C70" w:rsidP="00003C95">
      <w:pPr>
        <w:numPr>
          <w:ilvl w:val="0"/>
          <w:numId w:val="1"/>
        </w:numPr>
      </w:pPr>
      <w:r>
        <w:t>E</w:t>
      </w:r>
      <w:r w:rsidR="0044102C">
        <w:t xml:space="preserve">stablezca un nombre para su directiva: </w:t>
      </w:r>
      <w:proofErr w:type="spellStart"/>
      <w:r w:rsidR="0044102C">
        <w:t>ej</w:t>
      </w:r>
      <w:proofErr w:type="spellEnd"/>
      <w:r w:rsidR="0044102C">
        <w:t xml:space="preserve">: </w:t>
      </w:r>
      <w:proofErr w:type="spellStart"/>
      <w:r w:rsidR="00003C95">
        <w:t>instalarfirezille</w:t>
      </w:r>
      <w:proofErr w:type="spellEnd"/>
      <w:r w:rsidR="00003C95">
        <w:t>. Seleccionar nombre directiva creada y pulsar botón derecho y escoger “Editar</w:t>
      </w:r>
      <w:r w:rsidR="0044102C">
        <w:t>”.</w:t>
      </w:r>
    </w:p>
    <w:p w14:paraId="6A541DA2" w14:textId="77777777" w:rsidR="00003C95" w:rsidRDefault="00003C95" w:rsidP="00003C95">
      <w:pPr>
        <w:ind w:left="360"/>
      </w:pPr>
    </w:p>
    <w:p w14:paraId="3801BEE5" w14:textId="1E1633DE" w:rsidR="0044102C" w:rsidRDefault="00003C95">
      <w:pPr>
        <w:numPr>
          <w:ilvl w:val="0"/>
          <w:numId w:val="1"/>
        </w:numPr>
      </w:pPr>
      <w:r>
        <w:rPr>
          <w:bCs/>
        </w:rPr>
        <w:t>En el</w:t>
      </w:r>
      <w:r w:rsidR="0044102C">
        <w:rPr>
          <w:bCs/>
        </w:rPr>
        <w:t xml:space="preserve"> “Editor de objetos de directiva de grupo”</w:t>
      </w:r>
      <w:r w:rsidR="0044102C">
        <w:t xml:space="preserve">, despliegue “Configuración del </w:t>
      </w:r>
      <w:r w:rsidR="00C116AC">
        <w:t>usuario -&gt;</w:t>
      </w:r>
      <w:r>
        <w:rPr>
          <w:rFonts w:ascii="Wingdings" w:hAnsi="Wingdings"/>
        </w:rPr>
        <w:t></w:t>
      </w:r>
      <w:r>
        <w:t>Directiva</w:t>
      </w:r>
      <w:proofErr w:type="gramStart"/>
      <w:r>
        <w:rPr>
          <w:rFonts w:ascii="Wingdings" w:hAnsi="Wingdings"/>
        </w:rPr>
        <w:t></w:t>
      </w:r>
      <w:r>
        <w:t xml:space="preserve">  Configuración</w:t>
      </w:r>
      <w:proofErr w:type="gramEnd"/>
      <w:r>
        <w:t xml:space="preserve"> software”</w:t>
      </w:r>
    </w:p>
    <w:p w14:paraId="36053860" w14:textId="77777777" w:rsidR="00003C95" w:rsidRDefault="00003C95" w:rsidP="00003C95">
      <w:pPr>
        <w:pStyle w:val="Prrafodelista"/>
      </w:pPr>
    </w:p>
    <w:p w14:paraId="015084E9" w14:textId="77777777" w:rsidR="00003C95" w:rsidRDefault="00003C95" w:rsidP="00003C95">
      <w:pPr>
        <w:ind w:left="360"/>
      </w:pPr>
    </w:p>
    <w:p w14:paraId="09077D72" w14:textId="77777777" w:rsidR="0044102C" w:rsidRDefault="0044102C">
      <w:pPr>
        <w:numPr>
          <w:ilvl w:val="0"/>
          <w:numId w:val="1"/>
        </w:numPr>
      </w:pPr>
      <w:r>
        <w:t xml:space="preserve">Haga </w:t>
      </w:r>
      <w:proofErr w:type="spellStart"/>
      <w:r>
        <w:t>click</w:t>
      </w:r>
      <w:proofErr w:type="spellEnd"/>
      <w:r>
        <w:t xml:space="preserve"> derecho sobre “Instalación de software” y pulse “nuevo”. A </w:t>
      </w:r>
      <w:r w:rsidR="006809FC">
        <w:t>continuación,</w:t>
      </w:r>
      <w:r>
        <w:t xml:space="preserve"> seleccione “paquete”.</w:t>
      </w:r>
    </w:p>
    <w:p w14:paraId="7F6424A0" w14:textId="77777777" w:rsidR="0044102C" w:rsidRDefault="0044102C">
      <w:pPr>
        <w:ind w:left="360"/>
      </w:pPr>
    </w:p>
    <w:p w14:paraId="3FDE0BE4" w14:textId="77777777" w:rsidR="0044102C" w:rsidRDefault="0044102C">
      <w:pPr>
        <w:widowControl/>
        <w:numPr>
          <w:ilvl w:val="0"/>
          <w:numId w:val="1"/>
        </w:numPr>
      </w:pPr>
      <w:r>
        <w:t xml:space="preserve">Diríjase </w:t>
      </w:r>
      <w:r w:rsidR="008E03BB">
        <w:t xml:space="preserve">a establecer el camino UCN:” </w:t>
      </w:r>
      <w:hyperlink r:id="rId7" w:history="1">
        <w:r w:rsidR="008E03BB" w:rsidRPr="004C4E15">
          <w:rPr>
            <w:rStyle w:val="Hipervnculo"/>
          </w:rPr>
          <w:t>\\nombre</w:t>
        </w:r>
      </w:hyperlink>
      <w:r w:rsidR="008E03BB">
        <w:t xml:space="preserve"> servidor\recurso </w:t>
      </w:r>
      <w:proofErr w:type="gramStart"/>
      <w:r w:rsidR="008E03BB">
        <w:t>compartido</w:t>
      </w:r>
      <w:r>
        <w:t>“</w:t>
      </w:r>
      <w:proofErr w:type="gramEnd"/>
      <w:r w:rsidR="008E03BB">
        <w:t xml:space="preserve">, donde están los paquetes </w:t>
      </w:r>
      <w:proofErr w:type="spellStart"/>
      <w:r w:rsidR="008E03BB">
        <w:t>msi</w:t>
      </w:r>
      <w:proofErr w:type="spellEnd"/>
      <w:r w:rsidR="008E03BB">
        <w:t>.  o navegue hasta</w:t>
      </w:r>
      <w:r>
        <w:t xml:space="preserve"> la </w:t>
      </w:r>
      <w:r w:rsidR="00DE7297">
        <w:t>carpeta,</w:t>
      </w:r>
      <w:r>
        <w:t xml:space="preserve"> creada en el punto 1, que contiene el archivo .</w:t>
      </w:r>
      <w:proofErr w:type="spellStart"/>
      <w:r>
        <w:t>msi</w:t>
      </w:r>
      <w:proofErr w:type="spellEnd"/>
      <w:r>
        <w:t xml:space="preserve"> del software que desea instalar.</w:t>
      </w:r>
    </w:p>
    <w:p w14:paraId="447B1281" w14:textId="77777777" w:rsidR="0044102C" w:rsidRDefault="0044102C">
      <w:pPr>
        <w:widowControl/>
        <w:ind w:left="720"/>
        <w:rPr>
          <w:b/>
          <w:bCs/>
        </w:rPr>
      </w:pPr>
    </w:p>
    <w:p w14:paraId="4081AF30" w14:textId="77777777" w:rsidR="0044102C" w:rsidRDefault="0044102C">
      <w:pPr>
        <w:numPr>
          <w:ilvl w:val="0"/>
          <w:numId w:val="1"/>
        </w:numPr>
      </w:pPr>
      <w:r>
        <w:t>Seleccione el tipo de implementación a configurar:</w:t>
      </w:r>
    </w:p>
    <w:p w14:paraId="4A2A937D" w14:textId="77777777" w:rsidR="0044102C" w:rsidRDefault="0044102C" w:rsidP="009B7074">
      <w:pPr>
        <w:pStyle w:val="Prrafodelista"/>
        <w:numPr>
          <w:ilvl w:val="0"/>
          <w:numId w:val="4"/>
        </w:numPr>
      </w:pPr>
      <w:r>
        <w:t>Asignada</w:t>
      </w:r>
      <w:r w:rsidR="00786707">
        <w:t xml:space="preserve">: En teoría, la instalación estará disponible desde todos los programas, o abriendo un fichero con la extensión de ese programa. </w:t>
      </w:r>
    </w:p>
    <w:p w14:paraId="5E68EE16" w14:textId="77777777" w:rsidR="0044102C" w:rsidRDefault="0044102C" w:rsidP="009B7074">
      <w:pPr>
        <w:pStyle w:val="Prrafodelista"/>
        <w:numPr>
          <w:ilvl w:val="0"/>
          <w:numId w:val="4"/>
        </w:numPr>
      </w:pPr>
      <w:r>
        <w:t>Pública</w:t>
      </w:r>
      <w:r w:rsidR="00786707">
        <w:t>: La instalación estará accesible desde el panel de control/ Agregar y quitar programas.</w:t>
      </w:r>
    </w:p>
    <w:p w14:paraId="7A82AD5C" w14:textId="77777777" w:rsidR="0044102C" w:rsidRDefault="0044102C">
      <w:pPr>
        <w:widowControl/>
        <w:ind w:left="720"/>
        <w:rPr>
          <w:bCs/>
        </w:rPr>
      </w:pPr>
    </w:p>
    <w:p w14:paraId="0241ADCB" w14:textId="77777777" w:rsidR="0044102C" w:rsidRDefault="0044102C" w:rsidP="009B7074">
      <w:pPr>
        <w:numPr>
          <w:ilvl w:val="0"/>
          <w:numId w:val="1"/>
        </w:numPr>
      </w:pPr>
      <w:r w:rsidRPr="009B7074">
        <w:t xml:space="preserve">Ejecute en “Inicio” la orden </w:t>
      </w:r>
      <w:proofErr w:type="spellStart"/>
      <w:r w:rsidRPr="009B7074">
        <w:t>gpupdate</w:t>
      </w:r>
      <w:proofErr w:type="spellEnd"/>
      <w:r w:rsidRPr="009B7074">
        <w:t xml:space="preserve"> /</w:t>
      </w:r>
      <w:proofErr w:type="spellStart"/>
      <w:r w:rsidRPr="009B7074">
        <w:t>force</w:t>
      </w:r>
      <w:proofErr w:type="spellEnd"/>
      <w:r w:rsidRPr="009B7074">
        <w:t xml:space="preserve"> para actualizar la GPO recién creada.</w:t>
      </w:r>
    </w:p>
    <w:p w14:paraId="2CB4F287" w14:textId="77777777" w:rsidR="00A17127" w:rsidRDefault="00A17127" w:rsidP="00A17127">
      <w:pPr>
        <w:ind w:left="360"/>
      </w:pPr>
    </w:p>
    <w:p w14:paraId="34C8FE36" w14:textId="77777777" w:rsidR="00A17127" w:rsidRDefault="00A17127" w:rsidP="009B7074">
      <w:pPr>
        <w:numPr>
          <w:ilvl w:val="0"/>
          <w:numId w:val="1"/>
        </w:numPr>
      </w:pPr>
      <w:r>
        <w:t>Realiza los mismo para los usuarios de Agentes del dominio, vamos a instalar el navegador Chrome.</w:t>
      </w:r>
    </w:p>
    <w:p w14:paraId="63684599" w14:textId="77777777" w:rsidR="0044102C" w:rsidRDefault="0044102C" w:rsidP="00C116AC">
      <w:pPr>
        <w:widowControl/>
        <w:rPr>
          <w:bCs/>
        </w:rPr>
      </w:pPr>
    </w:p>
    <w:p w14:paraId="3242F0A0" w14:textId="77777777" w:rsidR="0044102C" w:rsidRPr="00C116AC" w:rsidRDefault="0044102C" w:rsidP="00DE7297">
      <w:pPr>
        <w:pStyle w:val="Ttulo2"/>
        <w:rPr>
          <w:color w:val="70AD47" w:themeColor="accent6"/>
        </w:rPr>
      </w:pPr>
      <w:r w:rsidRPr="00C116AC">
        <w:rPr>
          <w:color w:val="70AD47" w:themeColor="accent6"/>
        </w:rPr>
        <w:t xml:space="preserve">Equipo </w:t>
      </w:r>
      <w:r w:rsidR="00280B65" w:rsidRPr="00C116AC">
        <w:rPr>
          <w:b w:val="0"/>
          <w:bCs w:val="0"/>
          <w:color w:val="70AD47" w:themeColor="accent6"/>
        </w:rPr>
        <w:t>Cliente</w:t>
      </w:r>
    </w:p>
    <w:p w14:paraId="4D15EF22" w14:textId="77777777" w:rsidR="0044102C" w:rsidRDefault="0044102C">
      <w:pPr>
        <w:widowControl/>
        <w:ind w:left="720"/>
        <w:rPr>
          <w:bCs/>
        </w:rPr>
      </w:pPr>
    </w:p>
    <w:p w14:paraId="5D83D05A" w14:textId="77777777" w:rsidR="0044102C" w:rsidRDefault="00A17127">
      <w:pPr>
        <w:widowControl/>
        <w:ind w:left="720"/>
        <w:rPr>
          <w:bCs/>
        </w:rPr>
      </w:pPr>
      <w:r>
        <w:rPr>
          <w:bCs/>
        </w:rPr>
        <w:t xml:space="preserve">Entrar con usuarios de la unidad organizativa secretaria. </w:t>
      </w:r>
      <w:r w:rsidR="00280B65">
        <w:rPr>
          <w:bCs/>
        </w:rPr>
        <w:t>En el caso de tratarse de una i</w:t>
      </w:r>
      <w:r w:rsidR="0044102C">
        <w:rPr>
          <w:bCs/>
        </w:rPr>
        <w:t>mplementación asignada:</w:t>
      </w:r>
    </w:p>
    <w:p w14:paraId="24DD0734" w14:textId="77777777" w:rsidR="0044102C" w:rsidRDefault="0044102C">
      <w:pPr>
        <w:widowControl/>
        <w:ind w:left="720"/>
        <w:rPr>
          <w:bCs/>
        </w:rPr>
      </w:pPr>
    </w:p>
    <w:p w14:paraId="2F7C5CAF" w14:textId="589EEB20" w:rsidR="0044102C" w:rsidRPr="00C116AC" w:rsidRDefault="0044102C" w:rsidP="00C116AC">
      <w:pPr>
        <w:pStyle w:val="Prrafodelista"/>
        <w:widowControl/>
        <w:numPr>
          <w:ilvl w:val="0"/>
          <w:numId w:val="6"/>
        </w:numPr>
        <w:rPr>
          <w:rFonts w:ascii="Wingdings" w:hAnsi="Wingdings"/>
          <w:bCs/>
        </w:rPr>
      </w:pPr>
      <w:r w:rsidRPr="009B7074">
        <w:rPr>
          <w:bCs/>
        </w:rPr>
        <w:lastRenderedPageBreak/>
        <w:t xml:space="preserve">Diríjase al Panel de </w:t>
      </w:r>
      <w:proofErr w:type="spellStart"/>
      <w:r w:rsidRPr="009B7074">
        <w:rPr>
          <w:bCs/>
        </w:rPr>
        <w:t>Control</w:t>
      </w:r>
      <w:r w:rsidRPr="009B7074">
        <w:rPr>
          <w:rFonts w:ascii="Wingdings" w:hAnsi="Wingdings"/>
          <w:bCs/>
        </w:rPr>
        <w:t></w:t>
      </w:r>
      <w:r w:rsidRPr="009B7074">
        <w:rPr>
          <w:bCs/>
        </w:rPr>
        <w:t>Agregar</w:t>
      </w:r>
      <w:proofErr w:type="spellEnd"/>
      <w:r w:rsidRPr="009B7074">
        <w:rPr>
          <w:bCs/>
        </w:rPr>
        <w:t xml:space="preserve"> o quitar programas</w:t>
      </w:r>
      <w:r w:rsidRPr="009B7074">
        <w:rPr>
          <w:rFonts w:ascii="Wingdings" w:hAnsi="Wingdings"/>
          <w:bCs/>
        </w:rPr>
        <w:t></w:t>
      </w:r>
    </w:p>
    <w:p w14:paraId="50FC706D" w14:textId="77777777" w:rsidR="0044102C" w:rsidRDefault="0044102C">
      <w:pPr>
        <w:widowControl/>
        <w:ind w:left="720"/>
        <w:rPr>
          <w:b/>
          <w:bCs/>
        </w:rPr>
      </w:pPr>
    </w:p>
    <w:p w14:paraId="7F71F10B" w14:textId="77777777" w:rsidR="0044102C" w:rsidRDefault="00DE7297">
      <w:r>
        <w:tab/>
      </w:r>
      <w:r>
        <w:rPr>
          <w:bCs/>
        </w:rPr>
        <w:t xml:space="preserve">En el caso de tratarse de </w:t>
      </w:r>
      <w:r w:rsidR="009B7074">
        <w:rPr>
          <w:bCs/>
        </w:rPr>
        <w:t>una implementación</w:t>
      </w:r>
      <w:r w:rsidR="0044102C">
        <w:t xml:space="preserve"> publicada:</w:t>
      </w:r>
    </w:p>
    <w:p w14:paraId="51391EF8" w14:textId="77777777" w:rsidR="0044102C" w:rsidRPr="009B7074" w:rsidRDefault="0044102C" w:rsidP="009B7074">
      <w:pPr>
        <w:pStyle w:val="Prrafodelista"/>
        <w:widowControl/>
        <w:numPr>
          <w:ilvl w:val="0"/>
          <w:numId w:val="5"/>
        </w:numPr>
        <w:rPr>
          <w:bCs/>
        </w:rPr>
      </w:pPr>
      <w:r w:rsidRPr="009B7074">
        <w:rPr>
          <w:bCs/>
        </w:rPr>
        <w:t xml:space="preserve">Diríjase al Panel de </w:t>
      </w:r>
      <w:proofErr w:type="spellStart"/>
      <w:r w:rsidRPr="009B7074">
        <w:rPr>
          <w:bCs/>
        </w:rPr>
        <w:t>Control</w:t>
      </w:r>
      <w:r w:rsidRPr="009B7074">
        <w:rPr>
          <w:rFonts w:ascii="Wingdings" w:hAnsi="Wingdings"/>
          <w:bCs/>
        </w:rPr>
        <w:t></w:t>
      </w:r>
      <w:r w:rsidRPr="009B7074">
        <w:rPr>
          <w:bCs/>
        </w:rPr>
        <w:t>Agregar</w:t>
      </w:r>
      <w:proofErr w:type="spellEnd"/>
      <w:r w:rsidRPr="009B7074">
        <w:rPr>
          <w:bCs/>
        </w:rPr>
        <w:t xml:space="preserve"> o quitar </w:t>
      </w:r>
      <w:proofErr w:type="spellStart"/>
      <w:r w:rsidRPr="009B7074">
        <w:rPr>
          <w:bCs/>
        </w:rPr>
        <w:t>programas</w:t>
      </w:r>
      <w:r w:rsidRPr="009B7074">
        <w:rPr>
          <w:rFonts w:ascii="Wingdings" w:hAnsi="Wingdings"/>
          <w:bCs/>
        </w:rPr>
        <w:t></w:t>
      </w:r>
      <w:r w:rsidRPr="009B7074">
        <w:rPr>
          <w:bCs/>
        </w:rPr>
        <w:t>Agregar</w:t>
      </w:r>
      <w:proofErr w:type="spellEnd"/>
      <w:r w:rsidRPr="009B7074">
        <w:rPr>
          <w:bCs/>
        </w:rPr>
        <w:t xml:space="preserve"> nuevos programas.</w:t>
      </w:r>
    </w:p>
    <w:p w14:paraId="1765E032" w14:textId="77777777" w:rsidR="0044102C" w:rsidRDefault="0044102C">
      <w:pPr>
        <w:widowControl/>
        <w:ind w:left="720" w:firstLine="698"/>
        <w:rPr>
          <w:bCs/>
        </w:rPr>
      </w:pPr>
    </w:p>
    <w:p w14:paraId="3A56984F" w14:textId="4A4642CF" w:rsidR="00A17127" w:rsidRDefault="00A17127" w:rsidP="00A17127">
      <w:pPr>
        <w:widowControl/>
        <w:ind w:left="709"/>
        <w:rPr>
          <w:bCs/>
        </w:rPr>
      </w:pPr>
      <w:r>
        <w:rPr>
          <w:bCs/>
        </w:rPr>
        <w:t xml:space="preserve">Abre sesión con los usuarios de la unidad organizativa Agentes y realiza </w:t>
      </w:r>
      <w:r w:rsidR="00C116AC">
        <w:rPr>
          <w:bCs/>
        </w:rPr>
        <w:t>las mismas comprobaciones</w:t>
      </w:r>
      <w:r>
        <w:rPr>
          <w:bCs/>
        </w:rPr>
        <w:t xml:space="preserve"> que para </w:t>
      </w:r>
      <w:proofErr w:type="gramStart"/>
      <w:r>
        <w:rPr>
          <w:bCs/>
        </w:rPr>
        <w:t>Secretarias</w:t>
      </w:r>
      <w:proofErr w:type="gramEnd"/>
      <w:r>
        <w:rPr>
          <w:bCs/>
        </w:rPr>
        <w:t>.</w:t>
      </w:r>
    </w:p>
    <w:p w14:paraId="271DE6BE" w14:textId="77777777" w:rsidR="0044102C" w:rsidRDefault="0044102C">
      <w:pPr>
        <w:widowControl/>
        <w:ind w:left="720" w:firstLine="698"/>
      </w:pPr>
    </w:p>
    <w:p w14:paraId="4129CAE9" w14:textId="77777777" w:rsidR="0044102C" w:rsidRPr="00C116AC" w:rsidRDefault="008C7208" w:rsidP="00DE7297">
      <w:pPr>
        <w:pStyle w:val="Ttulo1"/>
        <w:rPr>
          <w:color w:val="70AD47" w:themeColor="accent6"/>
        </w:rPr>
      </w:pPr>
      <w:r w:rsidRPr="00C116AC">
        <w:rPr>
          <w:color w:val="70AD47" w:themeColor="accent6"/>
        </w:rPr>
        <w:t>E</w:t>
      </w:r>
      <w:r w:rsidR="0044102C" w:rsidRPr="00C116AC">
        <w:rPr>
          <w:color w:val="70AD47" w:themeColor="accent6"/>
        </w:rPr>
        <w:t>LIMINACIÓN DE SOFTWARE POR GPO</w:t>
      </w:r>
    </w:p>
    <w:p w14:paraId="7B5A15D9" w14:textId="77777777" w:rsidR="0044102C" w:rsidRDefault="0044102C"/>
    <w:p w14:paraId="4A05116E" w14:textId="74EEFAF2" w:rsidR="009B7074" w:rsidRDefault="009B7074" w:rsidP="009B7074">
      <w:pPr>
        <w:numPr>
          <w:ilvl w:val="0"/>
          <w:numId w:val="1"/>
        </w:numPr>
      </w:pPr>
      <w:r>
        <w:t xml:space="preserve">Diríjase </w:t>
      </w:r>
      <w:proofErr w:type="gramStart"/>
      <w:r>
        <w:t>a ”Herramientas</w:t>
      </w:r>
      <w:proofErr w:type="gramEnd"/>
      <w:r>
        <w:t xml:space="preserve"> administrativas”</w:t>
      </w:r>
      <w:r>
        <w:rPr>
          <w:rFonts w:ascii="Wingdings" w:hAnsi="Wingdings"/>
        </w:rPr>
        <w:t></w:t>
      </w:r>
      <w:r>
        <w:rPr>
          <w:rFonts w:ascii="Wingdings" w:hAnsi="Wingdings"/>
        </w:rPr>
        <w:t></w:t>
      </w:r>
      <w:r>
        <w:rPr>
          <w:rFonts w:cs="Times New Roman"/>
        </w:rPr>
        <w:t>Administración Directivas de grupo</w:t>
      </w:r>
      <w:r>
        <w:t xml:space="preserve"> o </w:t>
      </w:r>
      <w:proofErr w:type="spellStart"/>
      <w:r>
        <w:t>gmc.msc</w:t>
      </w:r>
      <w:proofErr w:type="spellEnd"/>
      <w:r>
        <w:t>.</w:t>
      </w:r>
    </w:p>
    <w:p w14:paraId="3F7A7C82" w14:textId="77777777" w:rsidR="0044102C" w:rsidRDefault="0044102C">
      <w:pPr>
        <w:numPr>
          <w:ilvl w:val="0"/>
          <w:numId w:val="2"/>
        </w:numPr>
      </w:pPr>
      <w:r>
        <w:t xml:space="preserve">Seleccione la unidad organizativa sobre la que desea realizar la desinstalación y pulse </w:t>
      </w:r>
      <w:proofErr w:type="spellStart"/>
      <w:r>
        <w:t>click</w:t>
      </w:r>
      <w:proofErr w:type="spellEnd"/>
      <w:r>
        <w:t xml:space="preserve"> derecho.</w:t>
      </w:r>
    </w:p>
    <w:p w14:paraId="59074F02" w14:textId="77777777" w:rsidR="0044102C" w:rsidRDefault="0044102C" w:rsidP="009B7074"/>
    <w:p w14:paraId="086EDA05" w14:textId="77777777" w:rsidR="0044102C" w:rsidRDefault="0044102C" w:rsidP="00FC4C70">
      <w:pPr>
        <w:numPr>
          <w:ilvl w:val="0"/>
          <w:numId w:val="2"/>
        </w:numPr>
      </w:pPr>
      <w:r>
        <w:t xml:space="preserve">Seleccione la GPO </w:t>
      </w:r>
      <w:r w:rsidR="00550503">
        <w:t>donde se especifica la instalación que queremos eliminar</w:t>
      </w:r>
      <w:r>
        <w:t xml:space="preserve"> y pulse la pestaña “Modificar”</w:t>
      </w:r>
    </w:p>
    <w:p w14:paraId="1FAEA093" w14:textId="77777777" w:rsidR="0044102C" w:rsidRDefault="0044102C">
      <w:pPr>
        <w:ind w:left="720"/>
      </w:pPr>
    </w:p>
    <w:p w14:paraId="205B2B6C" w14:textId="77777777" w:rsidR="00C116AC" w:rsidRDefault="009B7074" w:rsidP="00C116AC">
      <w:pPr>
        <w:numPr>
          <w:ilvl w:val="0"/>
          <w:numId w:val="2"/>
        </w:numPr>
      </w:pPr>
      <w:r>
        <w:rPr>
          <w:bCs/>
        </w:rPr>
        <w:t>En el</w:t>
      </w:r>
      <w:r w:rsidR="0044102C">
        <w:rPr>
          <w:bCs/>
        </w:rPr>
        <w:t xml:space="preserve"> “Editor de objetos de directiva de grupo”</w:t>
      </w:r>
      <w:r w:rsidR="0044102C">
        <w:t xml:space="preserve">, despliegue “Configuración del usuario” y marque el paquete a desinstalar. Pulse </w:t>
      </w:r>
      <w:r w:rsidR="00550503">
        <w:t>clic</w:t>
      </w:r>
      <w:r w:rsidR="0044102C">
        <w:t xml:space="preserve"> derecho y seleccione “Todas las tareas” y marque “Quitar”.</w:t>
      </w:r>
    </w:p>
    <w:p w14:paraId="649D96D7" w14:textId="77777777" w:rsidR="00C116AC" w:rsidRDefault="00C116AC" w:rsidP="00C116AC">
      <w:pPr>
        <w:pStyle w:val="Prrafodelista"/>
      </w:pPr>
    </w:p>
    <w:p w14:paraId="56C2514A" w14:textId="1483D3A5" w:rsidR="00786707" w:rsidRPr="00C116AC" w:rsidRDefault="0044102C" w:rsidP="00C116AC">
      <w:pPr>
        <w:numPr>
          <w:ilvl w:val="0"/>
          <w:numId w:val="2"/>
        </w:numPr>
      </w:pPr>
      <w:r>
        <w:t xml:space="preserve">Diríjase a “Inicio” y ejecute </w:t>
      </w:r>
      <w:proofErr w:type="spellStart"/>
      <w:r>
        <w:t>gpresult</w:t>
      </w:r>
      <w:proofErr w:type="spellEnd"/>
      <w:r>
        <w:t xml:space="preserve"> /</w:t>
      </w:r>
      <w:proofErr w:type="spellStart"/>
      <w:r w:rsidR="00786707">
        <w:t>force</w:t>
      </w:r>
      <w:proofErr w:type="spellEnd"/>
    </w:p>
    <w:sectPr w:rsidR="00786707" w:rsidRPr="00C116AC">
      <w:headerReference w:type="default" r:id="rId8"/>
      <w:footerReference w:type="default" r:id="rId9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5E21F" w14:textId="77777777" w:rsidR="00CD5591" w:rsidRDefault="00CD5591">
      <w:r>
        <w:separator/>
      </w:r>
    </w:p>
  </w:endnote>
  <w:endnote w:type="continuationSeparator" w:id="0">
    <w:p w14:paraId="5F995DE0" w14:textId="77777777" w:rsidR="00CD5591" w:rsidRDefault="00CD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FC0DC" w14:textId="5A6406A3" w:rsidR="0044102C" w:rsidRDefault="00C116AC">
    <w:pPr>
      <w:pStyle w:val="Piedepgina"/>
    </w:pPr>
    <w:r w:rsidRPr="00C116AC">
      <w:rPr>
        <w:rFonts w:asciiTheme="minorHAnsi" w:hAnsiTheme="minorHAnsi" w:cstheme="minorHAnsi"/>
        <w:sz w:val="22"/>
        <w:szCs w:val="22"/>
      </w:rPr>
      <w:t>NOMBRE USUARIO</w:t>
    </w:r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681F2" w14:textId="77777777" w:rsidR="00CD5591" w:rsidRDefault="00CD5591">
      <w:r>
        <w:separator/>
      </w:r>
    </w:p>
  </w:footnote>
  <w:footnote w:type="continuationSeparator" w:id="0">
    <w:p w14:paraId="4CE955CA" w14:textId="77777777" w:rsidR="00CD5591" w:rsidRDefault="00CD5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CED09" w14:textId="6ED5856F" w:rsidR="00C116AC" w:rsidRDefault="00C116A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6CF434" wp14:editId="3EE132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bCs/>
                              <w:color w:val="70AD47" w:themeColor="accent6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A688F1" w14:textId="56FC7FB1" w:rsidR="00C116AC" w:rsidRPr="00C116AC" w:rsidRDefault="00C116AC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C116AC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70AD47" w:themeColor="accent6"/>
                                </w:rPr>
                                <w:t>GPO ACTIVE DIRECTORY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CF434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color w:val="70AD47" w:themeColor="accent6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A688F1" w14:textId="56FC7FB1" w:rsidR="00C116AC" w:rsidRPr="00C116AC" w:rsidRDefault="00C116AC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color w:val="70AD47" w:themeColor="accent6"/>
                          </w:rPr>
                        </w:pPr>
                        <w:r w:rsidRPr="00C116AC">
                          <w:rPr>
                            <w:rFonts w:asciiTheme="minorHAnsi" w:hAnsiTheme="minorHAnsi" w:cstheme="minorHAnsi"/>
                            <w:b/>
                            <w:bCs/>
                            <w:color w:val="70AD47" w:themeColor="accent6"/>
                          </w:rPr>
                          <w:t>GPO ACTIVE DIRECTORY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5D25E2" wp14:editId="7083470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00DBD0" w14:textId="77777777" w:rsidR="00C116AC" w:rsidRDefault="00C116A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D25E2"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0500DBD0" w14:textId="77777777" w:rsidR="00C116AC" w:rsidRDefault="00C116A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F0D664D"/>
    <w:multiLevelType w:val="hybridMultilevel"/>
    <w:tmpl w:val="B20894E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7318DE"/>
    <w:multiLevelType w:val="hybridMultilevel"/>
    <w:tmpl w:val="73C4845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4D520536"/>
    <w:multiLevelType w:val="hybridMultilevel"/>
    <w:tmpl w:val="14CC59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D5"/>
    <w:rsid w:val="00003C95"/>
    <w:rsid w:val="00084678"/>
    <w:rsid w:val="00180197"/>
    <w:rsid w:val="00280B65"/>
    <w:rsid w:val="00376124"/>
    <w:rsid w:val="0044102C"/>
    <w:rsid w:val="00550503"/>
    <w:rsid w:val="0067677E"/>
    <w:rsid w:val="006809FC"/>
    <w:rsid w:val="00786707"/>
    <w:rsid w:val="008544B0"/>
    <w:rsid w:val="008C5B17"/>
    <w:rsid w:val="008C7208"/>
    <w:rsid w:val="008E03BB"/>
    <w:rsid w:val="00936425"/>
    <w:rsid w:val="009B7074"/>
    <w:rsid w:val="00A17127"/>
    <w:rsid w:val="00A74A2C"/>
    <w:rsid w:val="00B006F5"/>
    <w:rsid w:val="00B71A05"/>
    <w:rsid w:val="00C116AC"/>
    <w:rsid w:val="00C316F9"/>
    <w:rsid w:val="00C653CA"/>
    <w:rsid w:val="00CD5591"/>
    <w:rsid w:val="00D324FB"/>
    <w:rsid w:val="00D7196F"/>
    <w:rsid w:val="00DE7297"/>
    <w:rsid w:val="00F31ED5"/>
    <w:rsid w:val="00F427DD"/>
    <w:rsid w:val="00FB5CC0"/>
    <w:rsid w:val="00F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601485"/>
  <w15:chartTrackingRefBased/>
  <w15:docId w15:val="{904D571A-61BA-43E5-B4EA-2D80D1E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E7297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7297"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Ttulo1Car">
    <w:name w:val="Título 1 Car"/>
    <w:link w:val="Ttulo1"/>
    <w:uiPriority w:val="9"/>
    <w:rsid w:val="00DE7297"/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character" w:customStyle="1" w:styleId="Ttulo2Car">
    <w:name w:val="Título 2 Car"/>
    <w:link w:val="Ttulo2"/>
    <w:uiPriority w:val="9"/>
    <w:semiHidden/>
    <w:rsid w:val="00DE7297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Prrafodelista">
    <w:name w:val="List Paragraph"/>
    <w:basedOn w:val="Normal"/>
    <w:uiPriority w:val="34"/>
    <w:qFormat/>
    <w:rsid w:val="00003C95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E03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3BB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C116A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116AC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nomb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GPO ACTIVE DIRECTORY</dc:title>
  <dc:subject/>
  <dc:creator>Mercedes Rodríguez</dc:creator>
  <cp:keywords/>
  <cp:lastModifiedBy>Conchi Moreno</cp:lastModifiedBy>
  <cp:revision>2</cp:revision>
  <cp:lastPrinted>1899-12-31T23:00:00Z</cp:lastPrinted>
  <dcterms:created xsi:type="dcterms:W3CDTF">2021-02-17T22:48:00Z</dcterms:created>
  <dcterms:modified xsi:type="dcterms:W3CDTF">2021-02-17T22:48:00Z</dcterms:modified>
</cp:coreProperties>
</file>